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7"/>
        <w:ind w:left="224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Name: Anuj Singhvi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260"/>
        <w:ind w:left="224" w:right="5989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B.Tech. (Computer Science Engineering)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Contact No.   </w:t>
      </w:r>
      <w:r>
        <w:rPr>
          <w:rFonts w:cs="Times New Roman" w:hAnsi="Times New Roman" w:eastAsia="Times New Roman" w:ascii="Times New Roman"/>
          <w:sz w:val="24"/>
          <w:szCs w:val="24"/>
        </w:rPr>
        <w:t>: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+91 9675845767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0" w:lineRule="exact" w:line="260"/>
        <w:ind w:left="224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E-mail         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:  anuj.singhvi@gmail.com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0340" w:val="left"/>
        </w:tabs>
        <w:jc w:val="both"/>
        <w:spacing w:before="31"/>
        <w:ind w:left="147" w:right="65" w:hanging="29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CA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REE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R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OB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JE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CTIVE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: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 </w:t>
        <w:tab/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To  obtain  a  responsible  and  challenging  position  in  the  organization  as  an  Engineering  where  I  can</w:t>
      </w:r>
      <w:r>
        <w:rPr>
          <w:rFonts w:cs="Times New Roman" w:hAnsi="Times New Roman" w:eastAsia="Times New Roman" w:ascii="Times New Roman"/>
          <w:sz w:val="24"/>
          <w:szCs w:val="24"/>
        </w:rPr>
        <w:t> contribute to the growth of the organization with my technical, innovative and logical skills.</w:t>
      </w:r>
    </w:p>
    <w:p>
      <w:pPr>
        <w:rPr>
          <w:sz w:val="24"/>
          <w:szCs w:val="24"/>
        </w:rPr>
        <w:jc w:val="left"/>
        <w:spacing w:before="12" w:lineRule="exact" w:line="240"/>
        <w:sectPr>
          <w:pgSz w:w="11920" w:h="16840"/>
          <w:pgMar w:top="620" w:bottom="280" w:left="760" w:right="70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ACADEMIC QUALIFICATIONS: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827" w:right="592" w:hanging="3061"/>
      </w:pPr>
      <w:r>
        <w:rPr>
          <w:rFonts w:cs="Times New Roman" w:hAnsi="Times New Roman" w:eastAsia="Times New Roman" w:ascii="Times New Roman"/>
          <w:sz w:val="24"/>
          <w:szCs w:val="24"/>
        </w:rPr>
        <w:t>Degree/Class                          Name of the Institute,</w:t>
      </w:r>
      <w:r>
        <w:rPr>
          <w:rFonts w:cs="Times New Roman" w:hAnsi="Times New Roman" w:eastAsia="Times New Roman" w:ascii="Times New Roman"/>
          <w:sz w:val="24"/>
          <w:szCs w:val="24"/>
        </w:rPr>
        <w:t> Board/University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6"/>
        <w:ind w:left="3052" w:right="-41" w:hanging="2811"/>
      </w:pPr>
      <w:r>
        <w:rPr>
          <w:rFonts w:cs="Times New Roman" w:hAnsi="Times New Roman" w:eastAsia="Times New Roman" w:ascii="Times New Roman"/>
          <w:sz w:val="24"/>
          <w:szCs w:val="24"/>
        </w:rPr>
        <w:t>Bachelor of Technology       Jodhpur Institute of Engineering &amp;</w:t>
      </w:r>
      <w:r>
        <w:rPr>
          <w:rFonts w:cs="Times New Roman" w:hAnsi="Times New Roman" w:eastAsia="Times New Roman" w:ascii="Times New Roman"/>
          <w:sz w:val="24"/>
          <w:szCs w:val="24"/>
        </w:rPr>
        <w:t> Technology, Rajasthan Technical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154"/>
      </w:pPr>
      <w:r>
        <w:pict>
          <v:group style="position:absolute;margin-left:43.42pt;margin-top:168.6pt;width:512.2pt;height:282.606pt;mso-position-horizontal-relative:page;mso-position-vertical-relative:page;z-index:-191" coordorigin="868,3372" coordsize="10244,5652">
            <v:shape type="#_x0000_t75" style="position:absolute;left:5722;top:4220;width:4812;height:4804">
              <v:imagedata o:title="" r:id="rId4"/>
            </v:shape>
            <v:shape style="position:absolute;left:886;top:4251;width:2562;height:0" coordorigin="886,4251" coordsize="2562,0" path="m886,4251l3447,4251e" filled="f" stroked="t" strokeweight="0.58pt" strokecolor="#000000">
              <v:path arrowok="t"/>
            </v:shape>
            <v:shape style="position:absolute;left:3457;top:4251;width:3927;height:0" coordorigin="3457,4251" coordsize="3927,0" path="m3457,4251l7384,4251e" filled="f" stroked="t" strokeweight="0.58pt" strokecolor="#000000">
              <v:path arrowok="t"/>
            </v:shape>
            <v:shape style="position:absolute;left:7393;top:4251;width:1702;height:0" coordorigin="7393,4251" coordsize="1702,0" path="m7393,4251l9095,4251e" filled="f" stroked="t" strokeweight="0.58pt" strokecolor="#000000">
              <v:path arrowok="t"/>
            </v:shape>
            <v:shape style="position:absolute;left:9105;top:4251;width:1990;height:0" coordorigin="9105,4251" coordsize="1990,0" path="m9105,4251l11095,4251e" filled="f" stroked="t" strokeweight="0.58pt" strokecolor="#000000">
              <v:path arrowok="t"/>
            </v:shape>
            <v:shape style="position:absolute;left:886;top:5089;width:2562;height:0" coordorigin="886,5089" coordsize="2562,0" path="m886,5089l3447,5089e" filled="f" stroked="t" strokeweight="0.58pt" strokecolor="#000000">
              <v:path arrowok="t"/>
            </v:shape>
            <v:shape style="position:absolute;left:3457;top:5089;width:3927;height:0" coordorigin="3457,5089" coordsize="3927,0" path="m3457,5089l7384,5089e" filled="f" stroked="t" strokeweight="0.58pt" strokecolor="#000000">
              <v:path arrowok="t"/>
            </v:shape>
            <v:shape style="position:absolute;left:7393;top:5089;width:1702;height:0" coordorigin="7393,5089" coordsize="1702,0" path="m7393,5089l9095,5089e" filled="f" stroked="t" strokeweight="0.58pt" strokecolor="#000000">
              <v:path arrowok="t"/>
            </v:shape>
            <v:shape style="position:absolute;left:9105;top:5089;width:1990;height:0" coordorigin="9105,5089" coordsize="1990,0" path="m9105,5089l11095,5089e" filled="f" stroked="t" strokeweight="0.58pt" strokecolor="#000000">
              <v:path arrowok="t"/>
            </v:shape>
            <v:shape style="position:absolute;left:886;top:5375;width:2562;height:0" coordorigin="886,5375" coordsize="2562,0" path="m886,5375l3447,5375e" filled="f" stroked="t" strokeweight="0.58001pt" strokecolor="#000000">
              <v:path arrowok="t"/>
            </v:shape>
            <v:shape style="position:absolute;left:3457;top:5375;width:3927;height:0" coordorigin="3457,5375" coordsize="3927,0" path="m3457,5375l7384,5375e" filled="f" stroked="t" strokeweight="0.58001pt" strokecolor="#000000">
              <v:path arrowok="t"/>
            </v:shape>
            <v:shape style="position:absolute;left:7393;top:5375;width:1702;height:0" coordorigin="7393,5375" coordsize="1702,0" path="m7393,5375l9095,5375e" filled="f" stroked="t" strokeweight="0.58001pt" strokecolor="#000000">
              <v:path arrowok="t"/>
            </v:shape>
            <v:shape style="position:absolute;left:9105;top:5375;width:1990;height:0" coordorigin="9105,5375" coordsize="1990,0" path="m9105,5375l11095,5375e" filled="f" stroked="t" strokeweight="0.58001pt" strokecolor="#000000">
              <v:path arrowok="t"/>
            </v:shape>
            <v:shape style="position:absolute;left:4515;top:3392;width:6587;height:276" coordorigin="4515,3392" coordsize="6587,276" path="m4515,3668l11102,3668,11102,3392,4515,3392,4515,3668xe" filled="t" fillcolor="#D9D9D9" stroked="f">
              <v:path arrowok="t"/>
              <v:fill/>
            </v:shape>
            <v:shape style="position:absolute;left:878;top:3392;width:29;height:276" coordorigin="878,3392" coordsize="29,276" path="m878,3668l907,3668,907,3392,878,3392,878,3668xe" filled="t" fillcolor="#D9D9D9" stroked="f">
              <v:path arrowok="t"/>
              <v:fill/>
            </v:shape>
            <v:shape style="position:absolute;left:907;top:3382;width:3608;height:283" coordorigin="907,3382" coordsize="3608,283" path="m907,3665l4515,3665,4515,3382,907,3382,907,3665xe" filled="t" fillcolor="#D9D9D9" stroked="f">
              <v:path arrowok="t"/>
              <v:fill/>
            </v:shape>
            <v:shape style="position:absolute;left:886;top:3672;width:2562;height:0" coordorigin="886,3672" coordsize="2562,0" path="m886,3672l3447,3672e" filled="f" stroked="t" strokeweight="0.58pt" strokecolor="#000000">
              <v:path arrowok="t"/>
            </v:shape>
            <v:shape style="position:absolute;left:3457;top:3672;width:3927;height:0" coordorigin="3457,3672" coordsize="3927,0" path="m3457,3672l7384,3672e" filled="f" stroked="t" strokeweight="0.58pt" strokecolor="#000000">
              <v:path arrowok="t"/>
            </v:shape>
            <v:shape style="position:absolute;left:7393;top:3672;width:1702;height:0" coordorigin="7393,3672" coordsize="1702,0" path="m7393,3672l9095,3672e" filled="f" stroked="t" strokeweight="0.58pt" strokecolor="#000000">
              <v:path arrowok="t"/>
            </v:shape>
            <v:shape style="position:absolute;left:9105;top:3672;width:1990;height:0" coordorigin="9105,3672" coordsize="1990,0" path="m9105,3672l11095,3672e" filled="f" stroked="t" strokeweight="0.58pt" strokecolor="#000000">
              <v:path arrowok="t"/>
            </v:shape>
            <v:shape style="position:absolute;left:881;top:3668;width:0;height:1997" coordorigin="881,3668" coordsize="0,1997" path="m881,3668l881,5665e" filled="f" stroked="t" strokeweight="0.58pt" strokecolor="#000000">
              <v:path arrowok="t"/>
            </v:shape>
            <v:shape style="position:absolute;left:886;top:5660;width:2562;height:0" coordorigin="886,5660" coordsize="2562,0" path="m886,5660l3447,5660e" filled="f" stroked="t" strokeweight="0.58001pt" strokecolor="#000000">
              <v:path arrowok="t"/>
            </v:shape>
            <v:shape style="position:absolute;left:3452;top:3668;width:0;height:1997" coordorigin="3452,3668" coordsize="0,1997" path="m3452,3668l3452,5665e" filled="f" stroked="t" strokeweight="0.58001pt" strokecolor="#000000">
              <v:path arrowok="t"/>
            </v:shape>
            <v:shape style="position:absolute;left:3457;top:5660;width:3927;height:0" coordorigin="3457,5660" coordsize="3927,0" path="m3457,5660l7384,5660e" filled="f" stroked="t" strokeweight="0.58001pt" strokecolor="#000000">
              <v:path arrowok="t"/>
            </v:shape>
            <v:shape style="position:absolute;left:7389;top:3668;width:0;height:1997" coordorigin="7389,3668" coordsize="0,1997" path="m7389,3668l7389,5665e" filled="f" stroked="t" strokeweight="0.57998pt" strokecolor="#000000">
              <v:path arrowok="t"/>
            </v:shape>
            <v:shape style="position:absolute;left:7393;top:5660;width:1702;height:0" coordorigin="7393,5660" coordsize="1702,0" path="m7393,5660l9095,5660e" filled="f" stroked="t" strokeweight="0.58001pt" strokecolor="#000000">
              <v:path arrowok="t"/>
            </v:shape>
            <v:shape style="position:absolute;left:9100;top:3668;width:0;height:1997" coordorigin="9100,3668" coordsize="0,1997" path="m9100,3668l9100,5665e" filled="f" stroked="t" strokeweight="0.58001pt" strokecolor="#000000">
              <v:path arrowok="t"/>
            </v:shape>
            <v:shape style="position:absolute;left:9105;top:5660;width:1990;height:0" coordorigin="9105,5660" coordsize="1990,0" path="m9105,5660l11095,5660e" filled="f" stroked="t" strokeweight="0.58001pt" strokecolor="#000000">
              <v:path arrowok="t"/>
            </v:shape>
            <v:shape style="position:absolute;left:11100;top:3668;width:0;height:1997" coordorigin="11100,3668" coordsize="0,1997" path="m11100,3668l11100,5665e" filled="f" stroked="t" strokeweight="0.57998pt" strokecolor="#000000">
              <v:path arrowok="t"/>
            </v:shape>
            <v:shape style="position:absolute;left:878;top:5941;width:10224;height:276" coordorigin="878,5941" coordsize="10224,276" path="m878,6217l11102,6217,11102,5941,878,5941,878,6217xe" filled="t" fillcolor="#D9D9D9" stroked="f">
              <v:path arrowok="t"/>
              <v:fill/>
            </v:shape>
            <v:shape style="position:absolute;left:878;top:7919;width:10224;height:319" coordorigin="878,7919" coordsize="10224,319" path="m878,8238l11102,8238,11102,7919,878,7919,878,8238xe" filled="t" fillcolor="#D9D9D9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8"/>
      </w:pPr>
      <w:r>
        <w:rPr>
          <w:rFonts w:cs="Times New Roman" w:hAnsi="Times New Roman" w:eastAsia="Times New Roman" w:ascii="Times New Roman"/>
          <w:sz w:val="24"/>
          <w:szCs w:val="24"/>
        </w:rPr>
        <w:t>Year                  Percentage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758" w:right="495"/>
      </w:pPr>
      <w:r>
        <w:rPr>
          <w:rFonts w:cs="Times New Roman" w:hAnsi="Times New Roman" w:eastAsia="Times New Roman" w:ascii="Times New Roman"/>
          <w:sz w:val="24"/>
          <w:szCs w:val="24"/>
        </w:rPr>
        <w:t>(Aggregate)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6"/>
      </w:pPr>
      <w:r>
        <w:rPr>
          <w:rFonts w:cs="Times New Roman" w:hAnsi="Times New Roman" w:eastAsia="Times New Roman" w:ascii="Times New Roman"/>
          <w:sz w:val="24"/>
          <w:szCs w:val="24"/>
        </w:rPr>
        <w:t>2013-2017                  72.68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1521" w:right="255"/>
        <w:sectPr>
          <w:type w:val="continuous"/>
          <w:pgSz w:w="11920" w:h="16840"/>
          <w:pgMar w:top="620" w:bottom="280" w:left="760" w:right="700"/>
          <w:cols w:num="2" w:equalWidth="off">
            <w:col w:w="6339" w:space="623"/>
            <w:col w:w="3498"/>
          </w:cols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(till 6</w:t>
      </w:r>
      <w:r>
        <w:rPr>
          <w:rFonts w:cs="Times New Roman" w:hAnsi="Times New Roman" w:eastAsia="Times New Roman" w:ascii="Times New Roman"/>
          <w:position w:val="9"/>
          <w:sz w:val="16"/>
          <w:szCs w:val="16"/>
        </w:rPr>
        <w:t>th  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  <w:t>semester)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558"/>
      </w:pPr>
      <w:r>
        <w:rPr>
          <w:rFonts w:cs="Times New Roman" w:hAnsi="Times New Roman" w:eastAsia="Times New Roman" w:ascii="Times New Roman"/>
          <w:sz w:val="24"/>
          <w:szCs w:val="24"/>
        </w:rPr>
        <w:t>Senior Secondary          Delhi Public School ,Jodhpur (CBSE)             2013                       86.4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exact" w:line="260"/>
        <w:ind w:left="901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Secondary               Delhi Public School ,Jodhpur (CBSE)             2010                       91.4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INTERNSHIP PROGRAM: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CHEMICAL DATABASE MANAGEMENT: </w:t>
      </w:r>
      <w:r>
        <w:rPr>
          <w:rFonts w:cs="Times New Roman" w:hAnsi="Times New Roman" w:eastAsia="Times New Roman" w:ascii="Times New Roman"/>
          <w:sz w:val="24"/>
          <w:szCs w:val="24"/>
        </w:rPr>
        <w:t>Completed a internship of two months from May to July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7" w:right="326"/>
      </w:pPr>
      <w:r>
        <w:rPr>
          <w:rFonts w:cs="Times New Roman" w:hAnsi="Times New Roman" w:eastAsia="Times New Roman" w:ascii="Times New Roman"/>
          <w:sz w:val="24"/>
          <w:szCs w:val="24"/>
        </w:rPr>
        <w:t>,2016 wherein developed a project used to store the chemical, physical and hazard properties of various</w:t>
      </w:r>
      <w:r>
        <w:rPr>
          <w:rFonts w:cs="Times New Roman" w:hAnsi="Times New Roman" w:eastAsia="Times New Roman" w:ascii="Times New Roman"/>
          <w:sz w:val="24"/>
          <w:szCs w:val="24"/>
        </w:rPr>
        <w:t> chemical compounds under the supervision of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Defense Research and Development Organization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(DRDO), using the platform J2SE </w:t>
      </w:r>
      <w:r>
        <w:rPr>
          <w:rFonts w:cs="Times New Roman" w:hAnsi="Times New Roman" w:eastAsia="Times New Roman" w:ascii="Times New Roman"/>
          <w:sz w:val="24"/>
          <w:szCs w:val="24"/>
        </w:rPr>
        <w:t>and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J2EE </w:t>
      </w:r>
      <w:r>
        <w:rPr>
          <w:rFonts w:cs="Times New Roman" w:hAnsi="Times New Roman" w:eastAsia="Times New Roman" w:ascii="Times New Roman"/>
          <w:sz w:val="24"/>
          <w:szCs w:val="24"/>
        </w:rPr>
        <w:t>with the back end using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MySQL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PROJECTS UNDERTAKEN: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08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BANKING SYSTEM:  </w:t>
      </w:r>
      <w:r>
        <w:rPr>
          <w:rFonts w:cs="Times New Roman" w:hAnsi="Times New Roman" w:eastAsia="Times New Roman" w:ascii="Times New Roman"/>
          <w:sz w:val="24"/>
          <w:szCs w:val="24"/>
        </w:rPr>
        <w:t>Developed the project to perform basic banking operations, using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Visual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6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Basic 6 </w:t>
      </w:r>
      <w:r>
        <w:rPr>
          <w:rFonts w:cs="Times New Roman" w:hAnsi="Times New Roman" w:eastAsia="Times New Roman" w:ascii="Times New Roman"/>
          <w:sz w:val="24"/>
          <w:szCs w:val="24"/>
        </w:rPr>
        <w:t>for front end and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MySQL </w:t>
      </w:r>
      <w:r>
        <w:rPr>
          <w:rFonts w:cs="Times New Roman" w:hAnsi="Times New Roman" w:eastAsia="Times New Roman" w:ascii="Times New Roman"/>
          <w:sz w:val="24"/>
          <w:szCs w:val="24"/>
        </w:rPr>
        <w:t>for back end.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508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ENCRYPTION/DECRYPTION: </w:t>
      </w:r>
      <w:r>
        <w:rPr>
          <w:rFonts w:cs="Times New Roman" w:hAnsi="Times New Roman" w:eastAsia="Times New Roman" w:ascii="Times New Roman"/>
          <w:sz w:val="24"/>
          <w:szCs w:val="24"/>
        </w:rPr>
        <w:t>The project aimed to implement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Caesar’s Cipher encryption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68"/>
      </w:pPr>
      <w:r>
        <w:pict>
          <v:group style="position:absolute;margin-left:39.67pt;margin-top:7.92328pt;width:515.95pt;height:188.48pt;mso-position-horizontal-relative:page;mso-position-vertical-relative:paragraph;z-index:-192" coordorigin="793,158" coordsize="10319,3770">
            <v:shape style="position:absolute;left:1179;top:2415;width:600;height:1007" coordorigin="1179,2415" coordsize="600,1007" path="m1692,2415l1701,2793,1740,2833,1779,2872,1769,2491,1743,2465,1718,2440,1692,2415xe" filled="t" fillcolor="#C0C0C0" stroked="f">
              <v:path arrowok="t"/>
              <v:fill/>
            </v:shape>
            <v:shape style="position:absolute;left:1179;top:2415;width:600;height:1007" coordorigin="1179,2415" coordsize="600,1007" path="m2679,3586l2707,3558,2735,3530,2763,3502,2791,3474,2819,3446,2847,3418,2876,3390,2904,3362,2932,3333,2960,3305,2955,3300,2940,3286,2926,3272,2919,3280,2904,3294,2890,3308,2876,3322,2869,3330,2851,3345,2833,3359,2815,3370,2797,3379,2779,3386,2761,3391,2743,3393,2726,3394,2722,3394,2711,3392,2698,3388,2684,3381,2669,3373,2653,3362,2636,3350,2617,3335,2598,3318,2577,3299,2556,3278,2538,3260,2520,3242,2502,3225,2484,3207,2467,3189,2449,3171,2431,3153,2413,3136,2396,3118,2378,3100,2360,3082,2342,3065,2325,3047,2307,3029,2289,3011,2271,2994,2253,2976,2236,2958,2218,2940,2200,2922,2242,2894,2291,2858,2337,2824,2389,2781,2432,2741,2482,2689,2516,2650,2559,2592,2594,2533,2621,2474,2639,2414,2650,2355,2652,2315,2652,2294,2646,2234,2632,2177,2611,2122,2581,2069,2543,2019,2509,1983,2461,1942,2409,1910,2354,1887,2295,1872,2240,1866,2220,1865,2200,1865,2140,1870,2082,1881,2025,1899,1969,1923,1917,1952,1872,1982,1826,2016,1778,2056,1728,2100,1677,2149,1635,2191,1587,2239,1539,2287,1491,2335,1443,2383,1395,2431,1347,2479,1299,2526,1251,2574,1203,2622,1179,2646,1184,2651,1199,2665,1213,2680,1219,2673,1234,2659,1248,2645,1262,2630,1288,2607,1305,2594,1323,2583,1341,2573,1359,2566,1377,2561,1395,2559,1413,2558,1416,2558,1441,2565,1454,2571,1469,2580,1485,2590,1502,2603,1521,2618,1540,2635,1561,2654,1583,2675,1622,2714,1661,2754,1701,2793,1692,2415,1667,2389,1642,2364,1668,2324,1693,2289,1717,2258,1740,2232,1759,2213,1791,2185,1823,2160,1857,2139,1893,2122,1929,2109,1972,2099,2011,2095,2030,2095,2050,2096,2089,2102,2129,2112,2162,2124,2198,2141,2232,2161,2265,2184,2296,2210,2330,2244,2357,2278,2380,2313,2398,2349,2412,2386,2421,2425,2426,2464,2426,2484,2426,2491,2423,2534,2416,2575,2403,2613,2387,2649,2365,2684,2340,2716,2316,2740,2287,2766,2253,2794,2232,2810,2201,2834,2167,2859,2149,2871,2124,2846,2098,2821,2073,2795,2048,2770,2022,2744,1997,2719,1971,2694,1946,2668,1921,2643,1895,2618,1870,2592,1845,2567,1819,2541,1794,2516,1769,2491,1779,2872,1819,2911,1858,2951,1898,2990,1937,3030,1976,3069,2016,3108,2055,3148,2095,3187,2134,3227,2173,3266,2213,3305,2252,3345,2292,3384,2331,3424,2370,3463,2400,3493,2433,3531,2458,3564,2475,3592,2485,3624,2485,3642,2484,3660,2475,3696,2457,3731,2431,3766,2408,3790,2394,3804,2380,3819,2366,3833,2371,3838,2385,3852,2399,3866,2427,3838,2455,3810,2483,3782,2511,3754,2539,3726,2567,3698,2595,3670,2623,3642,2651,3614,2679,3586xe" filled="t" fillcolor="#C0C0C0" stroked="f">
              <v:path arrowok="t"/>
              <v:fill/>
            </v:shape>
            <v:shape type="#_x0000_t75" style="position:absolute;left:2533;top:158;width:1748;height:2543">
              <v:imagedata o:title="" r:id="rId5"/>
            </v:shape>
            <v:shape style="position:absolute;left:878;top:598;width:10224;height:276" coordorigin="878,598" coordsize="10224,276" path="m878,874l11102,874,11102,598,878,598,878,874xe" filled="t" fillcolor="#D9D9D9" stroked="f">
              <v:path arrowok="t"/>
              <v:fill/>
            </v:shape>
            <v:shape style="position:absolute;left:804;top:1649;width:2062;height:0" coordorigin="804,1649" coordsize="2062,0" path="m804,1649l2866,1649e" filled="f" stroked="t" strokeweight="0.57998pt" strokecolor="#000000">
              <v:path arrowok="t"/>
            </v:shape>
            <v:shape style="position:absolute;left:2876;top:1649;width:7912;height:0" coordorigin="2876,1649" coordsize="7912,0" path="m2876,1649l10788,1649e" filled="f" stroked="t" strokeweight="0.57998pt" strokecolor="#000000">
              <v:path arrowok="t"/>
            </v:shape>
            <v:shape style="position:absolute;left:804;top:1935;width:2062;height:0" coordorigin="804,1935" coordsize="2062,0" path="m804,1935l2866,1935e" filled="f" stroked="t" strokeweight="0.57998pt" strokecolor="#000000">
              <v:path arrowok="t"/>
            </v:shape>
            <v:shape style="position:absolute;left:2876;top:1935;width:7912;height:0" coordorigin="2876,1935" coordsize="7912,0" path="m2876,1935l10788,1935e" filled="f" stroked="t" strokeweight="0.57998pt" strokecolor="#000000">
              <v:path arrowok="t"/>
            </v:shape>
            <v:shape style="position:absolute;left:804;top:2221;width:2062;height:0" coordorigin="804,2221" coordsize="2062,0" path="m804,2221l2866,2221e" filled="f" stroked="t" strokeweight="0.57998pt" strokecolor="#000000">
              <v:path arrowok="t"/>
            </v:shape>
            <v:shape style="position:absolute;left:2876;top:2221;width:7912;height:0" coordorigin="2876,2221" coordsize="7912,0" path="m2876,2221l10788,2221e" filled="f" stroked="t" strokeweight="0.57998pt" strokecolor="#000000">
              <v:path arrowok="t"/>
            </v:shape>
            <v:shape style="position:absolute;left:804;top:2506;width:2062;height:0" coordorigin="804,2506" coordsize="2062,0" path="m804,2506l2866,2506e" filled="f" stroked="t" strokeweight="0.57998pt" strokecolor="#000000">
              <v:path arrowok="t"/>
            </v:shape>
            <v:shape style="position:absolute;left:2876;top:2506;width:7912;height:0" coordorigin="2876,2506" coordsize="7912,0" path="m2876,2506l10788,2506e" filled="f" stroked="t" strokeweight="0.57998pt" strokecolor="#000000">
              <v:path arrowok="t"/>
            </v:shape>
            <v:shape style="position:absolute;left:804;top:3070;width:2062;height:0" coordorigin="804,3070" coordsize="2062,0" path="m804,3070l2866,3070e" filled="f" stroked="t" strokeweight="0.58004pt" strokecolor="#000000">
              <v:path arrowok="t"/>
            </v:shape>
            <v:shape style="position:absolute;left:2876;top:3070;width:7912;height:0" coordorigin="2876,3070" coordsize="7912,0" path="m2876,3070l10788,3070e" filled="f" stroked="t" strokeweight="0.58004pt" strokecolor="#000000">
              <v:path arrowok="t"/>
            </v:shape>
            <v:shape style="position:absolute;left:804;top:3356;width:2062;height:0" coordorigin="804,3356" coordsize="2062,0" path="m804,3356l2866,3356e" filled="f" stroked="t" strokeweight="0.57998pt" strokecolor="#000000">
              <v:path arrowok="t"/>
            </v:shape>
            <v:shape style="position:absolute;left:2876;top:3356;width:7912;height:0" coordorigin="2876,3356" coordsize="7912,0" path="m2876,3356l10788,3356e" filled="f" stroked="t" strokeweight="0.57998pt" strokecolor="#000000">
              <v:path arrowok="t"/>
            </v:shape>
            <v:shape style="position:absolute;left:799;top:1645;width:0;height:2278" coordorigin="799,1645" coordsize="0,2278" path="m799,1645l799,3922e" filled="f" stroked="t" strokeweight="0.58pt" strokecolor="#000000">
              <v:path arrowok="t"/>
            </v:shape>
            <v:shape style="position:absolute;left:804;top:3917;width:2062;height:0" coordorigin="804,3917" coordsize="2062,0" path="m804,3917l2866,3917e" filled="f" stroked="t" strokeweight="0.57998pt" strokecolor="#000000">
              <v:path arrowok="t"/>
            </v:shape>
            <v:shape style="position:absolute;left:2871;top:1645;width:0;height:2278" coordorigin="2871,1645" coordsize="0,2278" path="m2871,1645l2871,3922e" filled="f" stroked="t" strokeweight="0.58pt" strokecolor="#000000">
              <v:path arrowok="t"/>
            </v:shape>
            <v:shape style="position:absolute;left:2876;top:3917;width:7912;height:0" coordorigin="2876,3917" coordsize="7912,0" path="m2876,3917l10788,3917e" filled="f" stroked="t" strokeweight="0.57998pt" strokecolor="#000000">
              <v:path arrowok="t"/>
            </v:shape>
            <v:shape style="position:absolute;left:10793;top:1645;width:0;height:2278" coordorigin="10793,1645" coordsize="0,2278" path="m10793,1645l10793,3922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algorithm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and then decrypting the encrypted messages, using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J2SE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KEY COMPETENCIES: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7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Technical Skills: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4"/>
        <w:ind w:left="14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Languages                </w:t>
      </w:r>
      <w:r>
        <w:rPr>
          <w:rFonts w:cs="Times New Roman" w:hAnsi="Times New Roman" w:eastAsia="Times New Roman" w:ascii="Times New Roman"/>
          <w:sz w:val="24"/>
          <w:szCs w:val="24"/>
        </w:rPr>
        <w:t>‘C’, C++, C#.net, Core JAVA (J2SE), Python, Visual Basic, J2EE(Pursuing)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4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Web Applications    </w:t>
      </w:r>
      <w:r>
        <w:rPr>
          <w:rFonts w:cs="Times New Roman" w:hAnsi="Times New Roman" w:eastAsia="Times New Roman" w:ascii="Times New Roman"/>
          <w:sz w:val="24"/>
          <w:szCs w:val="24"/>
        </w:rPr>
        <w:t>HTML, CSS, JavaScript, PHP, ASP.NET (Pursuing)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4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Databases                 </w:t>
      </w:r>
      <w:r>
        <w:rPr>
          <w:rFonts w:cs="Times New Roman" w:hAnsi="Times New Roman" w:eastAsia="Times New Roman" w:ascii="Times New Roman"/>
          <w:sz w:val="24"/>
          <w:szCs w:val="24"/>
        </w:rPr>
        <w:t>MySQL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14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IDE                           </w:t>
      </w:r>
      <w:r>
        <w:rPr>
          <w:rFonts w:cs="Times New Roman" w:hAnsi="Times New Roman" w:eastAsia="Times New Roman" w:ascii="Times New Roman"/>
          <w:sz w:val="24"/>
          <w:szCs w:val="24"/>
        </w:rPr>
        <w:t>Eclipse Juno, Eclipse Helios, Adobe Dreamweaver CS5, MySQL Workbench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16"/>
      </w:pPr>
      <w:r>
        <w:rPr>
          <w:rFonts w:cs="Times New Roman" w:hAnsi="Times New Roman" w:eastAsia="Times New Roman" w:ascii="Times New Roman"/>
          <w:sz w:val="24"/>
          <w:szCs w:val="24"/>
        </w:rPr>
        <w:t>5.2 CE, Microsoft Visual Studio 2010 Professional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exact" w:line="260"/>
        <w:ind w:left="147"/>
        <w:sectPr>
          <w:type w:val="continuous"/>
          <w:pgSz w:w="11920" w:h="16840"/>
          <w:pgMar w:top="620" w:bottom="280" w:left="760" w:right="700"/>
        </w:sectPr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Servers                      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  <w:t>Apache Tomcat, XAMPP, WAMP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47" w:right="-3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7" w:right="-56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Packages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sectPr>
          <w:type w:val="continuous"/>
          <w:pgSz w:w="11920" w:h="16840"/>
          <w:pgMar w:top="620" w:bottom="280" w:left="760" w:right="700"/>
          <w:cols w:num="2" w:equalWidth="off">
            <w:col w:w="1090" w:space="1126"/>
            <w:col w:w="824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z w:val="24"/>
          <w:szCs w:val="24"/>
        </w:rPr>
        <w:t>MS Office, Adobe Photoshop</w:t>
      </w:r>
    </w:p>
    <w:p>
      <w:pPr>
        <w:rPr>
          <w:sz w:val="26"/>
          <w:szCs w:val="26"/>
        </w:rPr>
        <w:jc w:val="left"/>
        <w:spacing w:before="2" w:lineRule="exact" w:line="260"/>
      </w:pPr>
      <w:r>
        <w:pict>
          <v:group style="position:absolute;margin-left:23.95pt;margin-top:23.23pt;width:547.66pt;height:795.34pt;mso-position-horizontal-relative:page;mso-position-vertical-relative:page;z-index:-190" coordorigin="479,465" coordsize="10953,15907">
            <v:shape style="position:absolute;left:487;top:2185;width:10905;height:1" coordorigin="487,2185" coordsize="10905,1" path="m487,2185l11392,2186e" filled="f" stroked="t" strokeweight="0.75pt" strokecolor="#000000">
              <v:path arrowok="t"/>
            </v:shape>
            <v:shape style="position:absolute;left:509;top:494;width:10894;height:0" coordorigin="509,494" coordsize="10894,0" path="m509,494l11402,494e" filled="f" stroked="t" strokeweight="1.54pt" strokecolor="#000000">
              <v:path arrowok="t"/>
            </v:shape>
            <v:shape style="position:absolute;left:494;top:480;width:0;height:15876" coordorigin="494,480" coordsize="0,15876" path="m494,480l494,16356e" filled="f" stroked="t" strokeweight="1.54pt" strokecolor="#000000">
              <v:path arrowok="t"/>
            </v:shape>
            <v:shape style="position:absolute;left:11417;top:480;width:0;height:15876" coordorigin="11417,480" coordsize="0,15876" path="m11417,480l11417,16356e" filled="f" stroked="t" strokeweight="1.54pt" strokecolor="#000000">
              <v:path arrowok="t"/>
            </v:shape>
            <v:shape style="position:absolute;left:509;top:16342;width:10894;height:0" coordorigin="509,16342" coordsize="10894,0" path="m509,16342l11402,16342e" filled="f" stroked="t" strokeweight="1.54pt" strokecolor="#000000">
              <v:path arrowok="t"/>
            </v:shape>
            <w10:wrap type="none"/>
          </v:group>
        </w:pict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Soft Skills: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508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Leadership Skills and creative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508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Problem solving skills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508"/>
        <w:sectPr>
          <w:type w:val="continuous"/>
          <w:pgSz w:w="11920" w:h="16840"/>
          <w:pgMar w:top="620" w:bottom="280" w:left="760" w:right="700"/>
        </w:sectPr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Quick learner and Proactive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0340" w:val="left"/>
        </w:tabs>
        <w:jc w:val="left"/>
        <w:spacing w:before="66"/>
        <w:ind w:left="118"/>
      </w:pPr>
      <w:r>
        <w:pict>
          <v:group style="position:absolute;margin-left:23.95pt;margin-top:23.23pt;width:547.66pt;height:795.34pt;mso-position-horizontal-relative:page;mso-position-vertical-relative:page;z-index:-186" coordorigin="479,465" coordsize="10953,15907">
            <v:shape style="position:absolute;left:509;top:494;width:10894;height:0" coordorigin="509,494" coordsize="10894,0" path="m509,494l11402,494e" filled="f" stroked="t" strokeweight="1.54pt" strokecolor="#000000">
              <v:path arrowok="t"/>
            </v:shape>
            <v:shape style="position:absolute;left:494;top:480;width:0;height:15876" coordorigin="494,480" coordsize="0,15876" path="m494,480l494,16356e" filled="f" stroked="t" strokeweight="1.54pt" strokecolor="#000000">
              <v:path arrowok="t"/>
            </v:shape>
            <v:shape style="position:absolute;left:11417;top:480;width:0;height:15876" coordorigin="11417,480" coordsize="0,15876" path="m11417,480l11417,16356e" filled="f" stroked="t" strokeweight="1.54pt" strokecolor="#000000">
              <v:path arrowok="t"/>
            </v:shape>
            <v:shape style="position:absolute;left:509;top:16342;width:10894;height:0" coordorigin="509,16342" coordsize="10894,0" path="m509,16342l11402,16342e" filled="f" stroked="t" strokeweight="1.5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WORK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S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HO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P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S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/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S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E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M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INA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RS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/CONF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E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RENC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E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S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: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 </w:t>
        <w:tab/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508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Participated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Android IOS Development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workshop organized by TUDG,2013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508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Participated in a workshop on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TDS (Tivoli Directory Server)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organized by IBM,2014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508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Attended workshop on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Oracle 10g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organized by JIET Jodhpur,2014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0300" w:val="left"/>
        </w:tabs>
        <w:jc w:val="center"/>
        <w:spacing w:before="29"/>
        <w:ind w:left="80" w:right="68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E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XTRA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CU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RR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ICU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L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A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R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A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CTIVIT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IE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S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:</w:t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  <w:t> </w:t>
        <w:tab/>
      </w:r>
      <w:r>
        <w:rPr>
          <w:rFonts w:cs="Times New Roman" w:hAnsi="Times New Roman" w:eastAsia="Times New Roman" w:ascii="Times New Roman"/>
          <w:b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08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z w:val="24"/>
          <w:szCs w:val="24"/>
        </w:rPr>
        <w:t>Served  as  an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Associate  Team  Leader  </w:t>
      </w:r>
      <w:r>
        <w:rPr>
          <w:rFonts w:cs="Times New Roman" w:hAnsi="Times New Roman" w:eastAsia="Times New Roman" w:ascii="Times New Roman"/>
          <w:sz w:val="24"/>
          <w:szCs w:val="24"/>
        </w:rPr>
        <w:t>at  AIESEC  Jodhpur  under  GCDP  (Global  Community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68"/>
      </w:pPr>
      <w:r>
        <w:rPr>
          <w:rFonts w:cs="Times New Roman" w:hAnsi="Times New Roman" w:eastAsia="Times New Roman" w:ascii="Times New Roman"/>
          <w:sz w:val="24"/>
          <w:szCs w:val="24"/>
        </w:rPr>
        <w:t>Development Program), 2014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"/>
        <w:ind w:left="469" w:right="267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z w:val="24"/>
          <w:szCs w:val="24"/>
        </w:rPr>
        <w:t>Served as the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IBM Coordinator </w:t>
      </w:r>
      <w:r>
        <w:rPr>
          <w:rFonts w:cs="Times New Roman" w:hAnsi="Times New Roman" w:eastAsia="Times New Roman" w:ascii="Times New Roman"/>
          <w:sz w:val="24"/>
          <w:szCs w:val="24"/>
        </w:rPr>
        <w:t>responsible for organizing IBM workshops at the college level.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60" w:val="left"/>
        </w:tabs>
        <w:jc w:val="left"/>
        <w:ind w:left="868" w:right="452" w:hanging="360"/>
      </w:pPr>
      <w:r>
        <w:pict>
          <v:group style="position:absolute;margin-left:43.42pt;margin-top:9.74831pt;width:512.2pt;height:240.214pt;mso-position-horizontal-relative:page;mso-position-vertical-relative:paragraph;z-index:-187" coordorigin="868,195" coordsize="10244,4804">
            <v:shape type="#_x0000_t75" style="position:absolute;left:5722;top:195;width:4812;height:4804">
              <v:imagedata o:title="" r:id="rId6"/>
            </v:shape>
            <v:shape style="position:absolute;left:878;top:851;width:10224;height:276" coordorigin="878,851" coordsize="10224,276" path="m878,1127l11102,1127,11102,851,878,851,878,1127xe" filled="t" fillcolor="#FFFFFF" stroked="f">
              <v:path arrowok="t"/>
              <v:fill/>
            </v:shape>
            <v:shape style="position:absolute;left:878;top:1403;width:10224;height:276" coordorigin="878,1403" coordsize="10224,276" path="m878,1679l11102,1679,11102,1403,878,1403,878,1679xe" filled="t" fillcolor="#D9D9D9" stroked="f">
              <v:path arrowok="t"/>
              <v:fill/>
            </v:shape>
            <v:shape style="position:absolute;left:878;top:2799;width:10224;height:276" coordorigin="878,2799" coordsize="10224,276" path="m878,3075l11102,3075,11102,2799,878,2799,878,3075xe" filled="t" fillcolor="#D9D9D9" stroked="f">
              <v:path arrowok="t"/>
              <v:fill/>
            </v:shape>
            <w10:wrap type="none"/>
          </v:group>
        </w:pict>
      </w: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ab/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Served as the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Technical Coordinator </w:t>
      </w:r>
      <w:r>
        <w:rPr>
          <w:rFonts w:cs="Times New Roman" w:hAnsi="Times New Roman" w:eastAsia="Times New Roman" w:ascii="Times New Roman"/>
          <w:sz w:val="24"/>
          <w:szCs w:val="24"/>
        </w:rPr>
        <w:t>in the annual techno-cultural fest Resonance 2016 and</w:t>
      </w:r>
      <w:r>
        <w:rPr>
          <w:rFonts w:cs="Times New Roman" w:hAnsi="Times New Roman" w:eastAsia="Times New Roman" w:ascii="Times New Roman"/>
          <w:sz w:val="24"/>
          <w:szCs w:val="24"/>
        </w:rPr>
        <w:t> member as well as cultural in-charge of the core (organizing) committee for the annual college</w:t>
      </w:r>
      <w:r>
        <w:rPr>
          <w:rFonts w:cs="Times New Roman" w:hAnsi="Times New Roman" w:eastAsia="Times New Roman" w:ascii="Times New Roman"/>
          <w:sz w:val="24"/>
          <w:szCs w:val="24"/>
        </w:rPr>
        <w:t> fest Resonance 2015.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AWARDS AND ACHIEVEMENTS: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80"/>
        <w:ind w:left="508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Secured 1</w:t>
      </w:r>
      <w:r>
        <w:rPr>
          <w:rFonts w:cs="Times New Roman" w:hAnsi="Times New Roman" w:eastAsia="Times New Roman" w:ascii="Times New Roman"/>
          <w:position w:val="9"/>
          <w:sz w:val="16"/>
          <w:szCs w:val="16"/>
        </w:rPr>
        <w:t>st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position at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Open House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2014 under the category of dynamic projects as well as 3</w:t>
      </w:r>
      <w:r>
        <w:rPr>
          <w:rFonts w:cs="Times New Roman" w:hAnsi="Times New Roman" w:eastAsia="Times New Roman" w:ascii="Times New Roman"/>
          <w:position w:val="9"/>
          <w:sz w:val="16"/>
          <w:szCs w:val="16"/>
        </w:rPr>
        <w:t>rd</w:t>
      </w:r>
      <w:r>
        <w:rPr>
          <w:rFonts w:cs="Times New Roman" w:hAnsi="Times New Roman" w:eastAsia="Times New Roman" w:ascii="Times New Roman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68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position at Open House 2015 under the category of non-working models.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PERSONAL DETAILS: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2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Date of Birth</w:t>
      </w:r>
      <w:r>
        <w:rPr>
          <w:rFonts w:cs="Times New Roman" w:hAnsi="Times New Roman" w:eastAsia="Times New Roman" w:ascii="Times New Roman"/>
          <w:sz w:val="24"/>
          <w:szCs w:val="24"/>
        </w:rPr>
        <w:t>: 3</w:t>
      </w:r>
      <w:r>
        <w:rPr>
          <w:rFonts w:cs="Times New Roman" w:hAnsi="Times New Roman" w:eastAsia="Times New Roman" w:ascii="Times New Roman"/>
          <w:position w:val="9"/>
          <w:sz w:val="16"/>
          <w:szCs w:val="16"/>
        </w:rPr>
        <w:t>rd  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  <w:t>October 1996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2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Contact Address: </w:t>
      </w:r>
      <w:r>
        <w:rPr>
          <w:rFonts w:cs="Times New Roman" w:hAnsi="Times New Roman" w:eastAsia="Times New Roman" w:ascii="Times New Roman"/>
          <w:sz w:val="24"/>
          <w:szCs w:val="24"/>
        </w:rPr>
        <w:t>A - 111, Shastri Nagar, Jodhpur (Raj.), 342003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2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Interests: </w:t>
      </w:r>
      <w:r>
        <w:rPr>
          <w:rFonts w:cs="Times New Roman" w:hAnsi="Times New Roman" w:eastAsia="Times New Roman" w:ascii="Times New Roman"/>
          <w:sz w:val="24"/>
          <w:szCs w:val="24"/>
        </w:rPr>
        <w:t>Listening to music, solving puzzles, dancing.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6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Date:                                                                                                                             Signature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68"/>
      </w:pPr>
      <w:r>
        <w:pict>
          <v:group style="position:absolute;margin-left:58.971pt;margin-top:124.011pt;width:30.0035pt;height:50.3478pt;mso-position-horizontal-relative:page;mso-position-vertical-relative:paragraph;z-index:-189" coordorigin="1179,2480" coordsize="600,1007">
            <v:shape style="position:absolute;left:1179;top:2480;width:600;height:1007" coordorigin="1179,2480" coordsize="600,1007" path="m1692,2480l1701,2859,1740,2898,1779,2938,1769,2556,1743,2531,1718,2506,1692,2480xe" filled="t" fillcolor="#C0C0C0" stroked="f">
              <v:path arrowok="t"/>
              <v:fill/>
            </v:shape>
            <v:shape style="position:absolute;left:1179;top:2480;width:600;height:1007" coordorigin="1179,2480" coordsize="600,1007" path="m2679,3651l2707,3623,2735,3595,2763,3567,2791,3539,2819,3511,2847,3483,2876,3455,2904,3427,2932,3399,2960,3371,2955,3366,2940,3352,2926,3338,2919,3345,2904,3360,2890,3374,2876,3388,2869,3395,2851,3411,2833,3424,2815,3436,2797,3445,2779,3452,2761,3456,2743,3459,2726,3459,2722,3459,2711,3457,2698,3453,2684,3447,2669,3439,2653,3428,2636,3415,2617,3401,2598,3384,2577,3365,2556,3343,2538,3326,2520,3308,2502,3290,2484,3272,2467,3255,2449,3237,2431,3219,2413,3201,2396,3183,2378,3166,2360,3148,2342,3130,2325,3112,2307,3095,2289,3077,2271,3059,2253,3041,2236,3024,2218,3006,2200,2988,2242,2959,2291,2924,2337,2889,2389,2846,2432,2806,2482,2755,2516,2716,2559,2657,2594,2598,2621,2539,2639,2480,2650,2421,2652,2380,2652,2360,2646,2300,2632,2242,2611,2187,2581,2135,2543,2085,2509,2048,2461,2008,2409,1975,2354,1952,2295,1937,2240,1931,2220,1931,2200,1931,2140,1935,2082,1947,2025,1965,1969,1989,1917,2018,1872,2047,1826,2082,1778,2121,1728,2166,1677,2215,1635,2256,1587,2304,1539,2352,1491,2400,1443,2448,1395,2496,1347,2544,1299,2592,1251,2640,1203,2688,1179,2712,1184,2717,1199,2731,1213,2745,1219,2738,1234,2724,1248,2710,1262,2696,1288,2673,1305,2659,1323,2648,1341,2639,1359,2632,1377,2627,1395,2624,1413,2624,1416,2624,1441,2630,1454,2637,1469,2645,1485,2656,1502,2669,1521,2683,1540,2700,1561,2719,1583,2741,1622,2780,1661,2819,1701,2859,1692,2480,1667,2455,1642,2429,1668,2389,1693,2354,1717,2324,1740,2298,1759,2278,1791,2250,1823,2226,1857,2205,1893,2188,1929,2174,1972,2165,2011,2161,2030,2161,2050,2162,2089,2167,2129,2178,2162,2190,2198,2207,2232,2227,2265,2250,2296,2276,2330,2310,2357,2344,2380,2378,2398,2415,2412,2452,2421,2490,2426,2530,2426,2550,2426,2557,2423,2600,2416,2640,2403,2679,2387,2715,2365,2749,2340,2781,2316,2806,2287,2831,2253,2859,2232,2876,2201,2900,2167,2924,2149,2937,2124,2911,2098,2886,2073,2861,2048,2835,2022,2810,1997,2785,1971,2759,1946,2734,1921,2709,1895,2683,1870,2658,1845,2632,1819,2607,1794,2582,1769,2556,1779,2938,1819,2977,1858,3016,1898,3056,1937,3095,1976,3135,2016,3174,2055,3213,2095,3253,2134,3292,2173,3332,2213,3371,2252,3410,2292,3450,2331,3489,2370,3529,2400,3559,2433,3597,2458,3630,2475,3657,2485,3690,2485,3708,2484,3725,2475,3761,2457,3797,2431,3832,2408,3856,2394,3870,2380,3884,2366,3898,2371,3903,2385,3917,2399,3931,2427,3903,2455,3875,2483,3847,2511,3819,2539,3791,2567,3763,2595,3735,2623,3707,2651,3679,2679,3651xe" filled="t" fillcolor="#C0C0C0" stroked="f">
              <v:path arrowok="t"/>
              <v:fill/>
            </v:shape>
            <w10:wrap type="none"/>
          </v:group>
        </w:pict>
      </w:r>
      <w:r>
        <w:pict>
          <v:shape type="#_x0000_t75" style="position:absolute;margin-left:126.651pt;margin-top:11.2031pt;width:87.4221pt;height:127.16pt;mso-position-horizontal-relative:page;mso-position-vertical-relative:paragraph;z-index:-188">
            <v:imagedata o:title="" r:id="rId7"/>
          </v:shape>
        </w:pict>
      </w:r>
      <w:r>
        <w:rPr>
          <w:rFonts w:cs="Times New Roman" w:hAnsi="Times New Roman" w:eastAsia="Times New Roman" w:ascii="Times New Roman"/>
          <w:b/>
          <w:sz w:val="24"/>
          <w:szCs w:val="24"/>
        </w:rPr>
        <w:t>Place:                                                                                                                         (Anuj Singhvi)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sectPr>
      <w:pgSz w:w="11920" w:h="16840"/>
      <w:pgMar w:top="1100" w:bottom="280" w:left="760" w:right="7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1.png"/><Relationship Id="rId7" Type="http://schemas.openxmlformats.org/officeDocument/2006/relationships/image" Target="media\image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